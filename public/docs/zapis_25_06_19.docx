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5C84" w:rsidRDefault="005B5C84">
      <w:pPr>
        <w:ind w:firstLine="708"/>
        <w:jc w:val="center"/>
      </w:pPr>
      <w:bookmarkStart w:id="0" w:name="_GoBack"/>
      <w:bookmarkEnd w:id="0"/>
      <w:r>
        <w:rPr>
          <w:rFonts w:ascii="Showcard Gothic" w:hAnsi="Showcard Gothic" w:cs="Arial"/>
          <w:b/>
          <w:sz w:val="40"/>
          <w:szCs w:val="40"/>
        </w:rPr>
        <w:t>Bytové družstvo Rolnická 1, dru</w:t>
      </w:r>
      <w:r>
        <w:rPr>
          <w:rFonts w:ascii="Showcard Gothic" w:hAnsi="Showcard Gothic" w:cs="Showcard Gothic"/>
          <w:b/>
          <w:sz w:val="40"/>
          <w:szCs w:val="40"/>
        </w:rPr>
        <w:t>žstvo</w:t>
      </w:r>
    </w:p>
    <w:p w:rsidR="005B5C84" w:rsidRDefault="00EF345C">
      <w:pPr>
        <w:jc w:val="center"/>
      </w:pPr>
      <w:r>
        <w:rPr>
          <w:rFonts w:ascii="Arial" w:eastAsia="Arial" w:hAnsi="Arial" w:cs="Arial"/>
          <w:b/>
          <w:noProof/>
          <w:sz w:val="40"/>
          <w:szCs w:val="40"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9525</wp:posOffset>
                </wp:positionV>
                <wp:extent cx="5257800" cy="0"/>
                <wp:effectExtent l="19050" t="1905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4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75pt" to="4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" strokeweight=".79mm">
                <v:stroke joinstyle="miter" endcap="square"/>
              </v:line>
            </w:pict>
          </mc:Fallback>
        </mc:AlternateContent>
      </w:r>
      <w:r w:rsidR="005B5C84">
        <w:rPr>
          <w:rFonts w:ascii="Arial" w:eastAsia="Arial" w:hAnsi="Arial" w:cs="Arial"/>
          <w:b/>
          <w:sz w:val="40"/>
          <w:szCs w:val="40"/>
        </w:rPr>
        <w:t xml:space="preserve">  </w:t>
      </w:r>
    </w:p>
    <w:p w:rsidR="005B5C84" w:rsidRDefault="005B5C84">
      <w:pPr>
        <w:jc w:val="center"/>
      </w:pPr>
      <w:r>
        <w:rPr>
          <w:rFonts w:ascii="Arial" w:hAnsi="Arial" w:cs="Arial"/>
          <w:b/>
          <w:sz w:val="32"/>
          <w:szCs w:val="32"/>
        </w:rPr>
        <w:t>Zápis z členské schůze</w:t>
      </w:r>
    </w:p>
    <w:p w:rsidR="005B5C84" w:rsidRDefault="005B5C84">
      <w:pPr>
        <w:pStyle w:val="Nadpis3"/>
        <w:jc w:val="center"/>
      </w:pPr>
      <w:r>
        <w:rPr>
          <w:sz w:val="24"/>
          <w:szCs w:val="24"/>
        </w:rPr>
        <w:t>Datum konání: 2</w:t>
      </w:r>
      <w:r w:rsidR="001014E7">
        <w:rPr>
          <w:sz w:val="24"/>
          <w:szCs w:val="24"/>
        </w:rPr>
        <w:t>5</w:t>
      </w:r>
      <w:r>
        <w:rPr>
          <w:sz w:val="24"/>
          <w:szCs w:val="24"/>
        </w:rPr>
        <w:t>. 6. 201</w:t>
      </w:r>
      <w:r w:rsidR="001014E7">
        <w:rPr>
          <w:sz w:val="24"/>
          <w:szCs w:val="24"/>
        </w:rPr>
        <w:t>9</w:t>
      </w:r>
    </w:p>
    <w:p w:rsidR="005B5C84" w:rsidRDefault="005B5C84">
      <w:pPr>
        <w:jc w:val="both"/>
      </w:pPr>
    </w:p>
    <w:p w:rsidR="005B5C84" w:rsidRDefault="005B5C84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  <w:u w:val="single"/>
        </w:rPr>
        <w:t>Prezence účastníků</w:t>
      </w:r>
    </w:p>
    <w:p w:rsidR="005B5C84" w:rsidRDefault="005B5C84">
      <w:pPr>
        <w:ind w:left="720"/>
        <w:jc w:val="both"/>
      </w:pPr>
      <w:r>
        <w:rPr>
          <w:rFonts w:ascii="Arial" w:hAnsi="Arial" w:cs="Arial"/>
          <w:sz w:val="22"/>
          <w:szCs w:val="22"/>
        </w:rPr>
        <w:t xml:space="preserve">Dle prezenční listiny se zúčastnilo schůze celkem </w:t>
      </w:r>
      <w:r w:rsidR="008B7FBD">
        <w:rPr>
          <w:rFonts w:ascii="Arial" w:hAnsi="Arial" w:cs="Arial"/>
          <w:sz w:val="22"/>
          <w:szCs w:val="22"/>
        </w:rPr>
        <w:t>40</w:t>
      </w:r>
      <w:r>
        <w:rPr>
          <w:rFonts w:ascii="Arial" w:hAnsi="Arial" w:cs="Arial"/>
          <w:sz w:val="22"/>
          <w:szCs w:val="22"/>
        </w:rPr>
        <w:t xml:space="preserve"> členů družstva.</w:t>
      </w:r>
    </w:p>
    <w:p w:rsidR="005B5C84" w:rsidRDefault="005B5C84">
      <w:pPr>
        <w:tabs>
          <w:tab w:val="left" w:pos="3030"/>
        </w:tabs>
        <w:ind w:left="720"/>
        <w:jc w:val="both"/>
      </w:pPr>
      <w:r>
        <w:rPr>
          <w:rFonts w:ascii="Arial" w:hAnsi="Arial" w:cs="Arial"/>
          <w:sz w:val="22"/>
          <w:szCs w:val="22"/>
        </w:rPr>
        <w:tab/>
      </w:r>
    </w:p>
    <w:p w:rsidR="005B5C84" w:rsidRDefault="005B5C84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  <w:u w:val="single"/>
        </w:rPr>
        <w:t>Zahájení schůze</w:t>
      </w:r>
    </w:p>
    <w:p w:rsidR="005B5C84" w:rsidRDefault="005B5C84">
      <w:pPr>
        <w:numPr>
          <w:ilvl w:val="1"/>
          <w:numId w:val="3"/>
        </w:numPr>
        <w:tabs>
          <w:tab w:val="left" w:pos="993"/>
        </w:tabs>
        <w:ind w:left="993" w:hanging="284"/>
        <w:jc w:val="both"/>
      </w:pPr>
      <w:r>
        <w:rPr>
          <w:rFonts w:ascii="Arial" w:hAnsi="Arial" w:cs="Arial"/>
          <w:sz w:val="22"/>
          <w:szCs w:val="22"/>
        </w:rPr>
        <w:t>volba předsedajícího schůze a zapisovatele – předsedajícím zvolena paní E. Křížová, pro: 3</w:t>
      </w:r>
      <w:r w:rsidR="008B7FBD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, </w:t>
      </w:r>
    </w:p>
    <w:p w:rsidR="005B5C84" w:rsidRDefault="005B5C84">
      <w:pPr>
        <w:ind w:left="993"/>
        <w:jc w:val="both"/>
      </w:pPr>
      <w:r>
        <w:rPr>
          <w:rFonts w:ascii="Arial" w:hAnsi="Arial" w:cs="Arial"/>
          <w:sz w:val="22"/>
          <w:szCs w:val="22"/>
        </w:rPr>
        <w:t>proti: 0, zdržel se: 1</w:t>
      </w:r>
      <w:r w:rsidR="001014E7">
        <w:rPr>
          <w:rFonts w:ascii="Arial" w:hAnsi="Arial" w:cs="Arial"/>
          <w:sz w:val="22"/>
          <w:szCs w:val="22"/>
        </w:rPr>
        <w:t>, zapisovatelem - O. Pazderková</w:t>
      </w:r>
      <w:r>
        <w:rPr>
          <w:rFonts w:ascii="Arial" w:hAnsi="Arial" w:cs="Arial"/>
          <w:sz w:val="22"/>
          <w:szCs w:val="22"/>
        </w:rPr>
        <w:t xml:space="preserve"> – pro: 3</w:t>
      </w:r>
      <w:r w:rsidR="008B7FBD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, proti: 0, zdržel se hlasování: 1</w:t>
      </w:r>
    </w:p>
    <w:p w:rsidR="005E0457" w:rsidRPr="005E0457" w:rsidRDefault="005B5C84">
      <w:pPr>
        <w:numPr>
          <w:ilvl w:val="1"/>
          <w:numId w:val="3"/>
        </w:numPr>
        <w:tabs>
          <w:tab w:val="left" w:pos="993"/>
        </w:tabs>
        <w:ind w:left="993" w:hanging="284"/>
        <w:jc w:val="both"/>
      </w:pPr>
      <w:r>
        <w:rPr>
          <w:rFonts w:ascii="Arial" w:hAnsi="Arial" w:cs="Arial"/>
          <w:sz w:val="22"/>
          <w:szCs w:val="22"/>
        </w:rPr>
        <w:t xml:space="preserve">volba 2 členů ke sčítání hlasů – </w:t>
      </w:r>
      <w:r w:rsidR="008B7FBD">
        <w:rPr>
          <w:rFonts w:ascii="Arial" w:hAnsi="Arial" w:cs="Arial"/>
          <w:sz w:val="22"/>
          <w:szCs w:val="22"/>
        </w:rPr>
        <w:t>p. Janíček</w:t>
      </w:r>
      <w:r>
        <w:rPr>
          <w:rFonts w:ascii="Arial" w:hAnsi="Arial" w:cs="Arial"/>
          <w:sz w:val="22"/>
          <w:szCs w:val="22"/>
        </w:rPr>
        <w:t xml:space="preserve">, </w:t>
      </w:r>
      <w:r w:rsidR="008B7FBD">
        <w:rPr>
          <w:rFonts w:ascii="Arial" w:hAnsi="Arial" w:cs="Arial"/>
          <w:sz w:val="22"/>
          <w:szCs w:val="22"/>
        </w:rPr>
        <w:t xml:space="preserve">p. </w:t>
      </w:r>
      <w:proofErr w:type="spellStart"/>
      <w:r w:rsidR="008B7FBD">
        <w:rPr>
          <w:rFonts w:ascii="Arial" w:hAnsi="Arial" w:cs="Arial"/>
          <w:sz w:val="22"/>
          <w:szCs w:val="22"/>
        </w:rPr>
        <w:t>Sekavová</w:t>
      </w:r>
      <w:proofErr w:type="spellEnd"/>
      <w:r>
        <w:rPr>
          <w:rFonts w:ascii="Arial" w:hAnsi="Arial" w:cs="Arial"/>
          <w:sz w:val="22"/>
          <w:szCs w:val="22"/>
        </w:rPr>
        <w:t xml:space="preserve"> – pro: </w:t>
      </w:r>
      <w:r w:rsidR="008B7FB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0, </w:t>
      </w:r>
      <w:r w:rsidR="008B7FBD">
        <w:rPr>
          <w:rFonts w:ascii="Arial" w:hAnsi="Arial" w:cs="Arial"/>
          <w:sz w:val="22"/>
          <w:szCs w:val="22"/>
        </w:rPr>
        <w:t>proti: 0, zdržel se hlasování: 0</w:t>
      </w:r>
      <w:r>
        <w:rPr>
          <w:rFonts w:ascii="Arial" w:hAnsi="Arial" w:cs="Arial"/>
          <w:sz w:val="22"/>
          <w:szCs w:val="22"/>
        </w:rPr>
        <w:t xml:space="preserve"> </w:t>
      </w:r>
    </w:p>
    <w:p w:rsidR="005B5C84" w:rsidRDefault="005B5C84">
      <w:pPr>
        <w:numPr>
          <w:ilvl w:val="1"/>
          <w:numId w:val="3"/>
        </w:numPr>
        <w:tabs>
          <w:tab w:val="left" w:pos="993"/>
        </w:tabs>
        <w:ind w:left="993" w:hanging="284"/>
        <w:jc w:val="both"/>
      </w:pPr>
      <w:r>
        <w:rPr>
          <w:rFonts w:ascii="Arial" w:hAnsi="Arial" w:cs="Arial"/>
          <w:sz w:val="22"/>
          <w:szCs w:val="22"/>
        </w:rPr>
        <w:t xml:space="preserve">schválení programu schůze – program schválen bez doplnění – pro: </w:t>
      </w:r>
      <w:r w:rsidR="008B7FBD">
        <w:rPr>
          <w:rFonts w:ascii="Arial" w:hAnsi="Arial" w:cs="Arial"/>
          <w:sz w:val="22"/>
          <w:szCs w:val="22"/>
        </w:rPr>
        <w:t>40</w:t>
      </w:r>
      <w:r>
        <w:rPr>
          <w:rFonts w:ascii="Arial" w:hAnsi="Arial" w:cs="Arial"/>
          <w:sz w:val="22"/>
          <w:szCs w:val="22"/>
        </w:rPr>
        <w:t>, proti: 0, zdržel se hlasování: 0</w:t>
      </w:r>
    </w:p>
    <w:p w:rsidR="005B5C84" w:rsidRDefault="005B5C84">
      <w:pPr>
        <w:ind w:left="360"/>
        <w:rPr>
          <w:rFonts w:ascii="Arial" w:hAnsi="Arial" w:cs="Arial"/>
          <w:sz w:val="22"/>
          <w:szCs w:val="22"/>
        </w:rPr>
      </w:pPr>
    </w:p>
    <w:p w:rsidR="005E0457" w:rsidRPr="00516DF1" w:rsidRDefault="005E0457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Ukončení volebního období stávajících členů představenstva</w:t>
      </w:r>
    </w:p>
    <w:p w:rsidR="00006FA5" w:rsidRDefault="008B7FBD" w:rsidP="00006FA5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Paní Křížová</w:t>
      </w:r>
      <w:r w:rsidR="00006FA5">
        <w:rPr>
          <w:rFonts w:ascii="Arial" w:hAnsi="Arial" w:cs="Arial"/>
          <w:sz w:val="22"/>
          <w:szCs w:val="22"/>
        </w:rPr>
        <w:t xml:space="preserve"> připomněl</w:t>
      </w:r>
      <w:r>
        <w:rPr>
          <w:rFonts w:ascii="Arial" w:hAnsi="Arial" w:cs="Arial"/>
          <w:sz w:val="22"/>
          <w:szCs w:val="22"/>
        </w:rPr>
        <w:t xml:space="preserve">a </w:t>
      </w:r>
      <w:r w:rsidR="00006FA5">
        <w:rPr>
          <w:rFonts w:ascii="Arial" w:hAnsi="Arial" w:cs="Arial"/>
          <w:sz w:val="22"/>
          <w:szCs w:val="22"/>
        </w:rPr>
        <w:t xml:space="preserve">přítomným členům </w:t>
      </w:r>
      <w:r>
        <w:rPr>
          <w:rFonts w:ascii="Arial" w:hAnsi="Arial" w:cs="Arial"/>
          <w:sz w:val="22"/>
          <w:szCs w:val="22"/>
        </w:rPr>
        <w:t xml:space="preserve">družstva </w:t>
      </w:r>
      <w:r w:rsidR="00006FA5">
        <w:rPr>
          <w:rFonts w:ascii="Arial" w:hAnsi="Arial" w:cs="Arial"/>
          <w:sz w:val="22"/>
          <w:szCs w:val="22"/>
        </w:rPr>
        <w:t>dosavadní složen</w:t>
      </w:r>
      <w:r>
        <w:rPr>
          <w:rFonts w:ascii="Arial" w:hAnsi="Arial" w:cs="Arial"/>
          <w:sz w:val="22"/>
          <w:szCs w:val="22"/>
        </w:rPr>
        <w:t>í představenstva – předseda: E. </w:t>
      </w:r>
      <w:r w:rsidR="00006FA5">
        <w:rPr>
          <w:rFonts w:ascii="Arial" w:hAnsi="Arial" w:cs="Arial"/>
          <w:sz w:val="22"/>
          <w:szCs w:val="22"/>
        </w:rPr>
        <w:t xml:space="preserve">Křížová, členy představenstva jsou dr. Veselá, D. Žitňáková, O. Pazderková, J. Buršík. Pí Křížová poděkovala všem členům představenstva za jejich dosavadní práci. </w:t>
      </w:r>
    </w:p>
    <w:p w:rsidR="00516DF1" w:rsidRPr="005E0457" w:rsidRDefault="00516DF1" w:rsidP="00516DF1">
      <w:pPr>
        <w:ind w:left="720"/>
      </w:pPr>
    </w:p>
    <w:p w:rsidR="005E0457" w:rsidRPr="00516DF1" w:rsidRDefault="005E0457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Ukončení volebního období stávajících členů kontrolní komise</w:t>
      </w:r>
    </w:p>
    <w:p w:rsidR="00006FA5" w:rsidRDefault="00006FA5" w:rsidP="00006FA5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Stávající kontrolní komise – předseda: R. </w:t>
      </w:r>
      <w:proofErr w:type="spellStart"/>
      <w:r>
        <w:rPr>
          <w:rFonts w:ascii="Arial" w:hAnsi="Arial" w:cs="Arial"/>
          <w:sz w:val="22"/>
          <w:szCs w:val="22"/>
        </w:rPr>
        <w:t>Halašová</w:t>
      </w:r>
      <w:proofErr w:type="spellEnd"/>
      <w:r>
        <w:rPr>
          <w:rFonts w:ascii="Arial" w:hAnsi="Arial" w:cs="Arial"/>
          <w:sz w:val="22"/>
          <w:szCs w:val="22"/>
        </w:rPr>
        <w:t>, členy kontro</w:t>
      </w:r>
      <w:r w:rsidR="00C92D5C">
        <w:rPr>
          <w:rFonts w:ascii="Arial" w:hAnsi="Arial" w:cs="Arial"/>
          <w:sz w:val="22"/>
          <w:szCs w:val="22"/>
        </w:rPr>
        <w:t>lní komise jsou M. Vaverka a I. </w:t>
      </w:r>
      <w:r>
        <w:rPr>
          <w:rFonts w:ascii="Arial" w:hAnsi="Arial" w:cs="Arial"/>
          <w:sz w:val="22"/>
          <w:szCs w:val="22"/>
        </w:rPr>
        <w:t xml:space="preserve">Zámorská. Pí Křížová poděkovala všem členům kontrolní komise za jejich dosavadní práci. </w:t>
      </w:r>
    </w:p>
    <w:p w:rsidR="00516DF1" w:rsidRPr="005E0457" w:rsidRDefault="00516DF1" w:rsidP="00516DF1">
      <w:pPr>
        <w:ind w:left="720"/>
      </w:pPr>
    </w:p>
    <w:p w:rsidR="005E0457" w:rsidRPr="00516DF1" w:rsidRDefault="005E0457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Volba nových členů představenstva</w:t>
      </w:r>
    </w:p>
    <w:p w:rsidR="00F835D8" w:rsidRDefault="00006FA5" w:rsidP="00C92D5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Pí Křížová oslovila členskou schůzi</w:t>
      </w:r>
      <w:r w:rsidR="00F835D8">
        <w:rPr>
          <w:rFonts w:ascii="Arial" w:hAnsi="Arial" w:cs="Arial"/>
          <w:sz w:val="22"/>
          <w:szCs w:val="22"/>
        </w:rPr>
        <w:t>, představila kandidáty do představenstva družstva, kteří s touto kandidaturou dali souhlas, a bylo přistoup</w:t>
      </w:r>
      <w:r>
        <w:rPr>
          <w:rFonts w:ascii="Arial" w:hAnsi="Arial" w:cs="Arial"/>
          <w:sz w:val="22"/>
          <w:szCs w:val="22"/>
        </w:rPr>
        <w:t xml:space="preserve">eno k hlasování o </w:t>
      </w:r>
      <w:r w:rsidR="00C92D5C">
        <w:rPr>
          <w:rFonts w:ascii="Arial" w:hAnsi="Arial" w:cs="Arial"/>
          <w:sz w:val="22"/>
          <w:szCs w:val="22"/>
        </w:rPr>
        <w:t xml:space="preserve">jednotlivých </w:t>
      </w:r>
      <w:r>
        <w:rPr>
          <w:rFonts w:ascii="Arial" w:hAnsi="Arial" w:cs="Arial"/>
          <w:sz w:val="22"/>
          <w:szCs w:val="22"/>
        </w:rPr>
        <w:t>kandidátech</w:t>
      </w:r>
      <w:r w:rsidR="00C92D5C">
        <w:rPr>
          <w:rFonts w:ascii="Arial" w:hAnsi="Arial" w:cs="Arial"/>
          <w:sz w:val="22"/>
          <w:szCs w:val="22"/>
        </w:rPr>
        <w:t xml:space="preserve">: </w:t>
      </w:r>
    </w:p>
    <w:p w:rsidR="00006FA5" w:rsidRDefault="00006FA5" w:rsidP="00C92D5C">
      <w:pPr>
        <w:ind w:left="708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Evgenija</w:t>
      </w:r>
      <w:proofErr w:type="spellEnd"/>
      <w:r>
        <w:rPr>
          <w:rFonts w:ascii="Arial" w:hAnsi="Arial" w:cs="Arial"/>
          <w:sz w:val="22"/>
          <w:szCs w:val="22"/>
        </w:rPr>
        <w:t xml:space="preserve"> Křížová</w:t>
      </w:r>
      <w:r>
        <w:rPr>
          <w:rFonts w:ascii="Arial" w:hAnsi="Arial" w:cs="Arial"/>
          <w:sz w:val="22"/>
          <w:szCs w:val="22"/>
        </w:rPr>
        <w:tab/>
      </w:r>
      <w:r w:rsidR="00C92D5C">
        <w:rPr>
          <w:rFonts w:ascii="Arial" w:hAnsi="Arial" w:cs="Arial"/>
          <w:sz w:val="22"/>
          <w:szCs w:val="22"/>
        </w:rPr>
        <w:t>pro:</w:t>
      </w:r>
      <w:r w:rsidR="00C92D5C"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39</w:t>
      </w:r>
      <w:r w:rsidR="00C92D5C">
        <w:rPr>
          <w:rFonts w:ascii="Arial" w:hAnsi="Arial" w:cs="Arial"/>
          <w:sz w:val="22"/>
          <w:szCs w:val="22"/>
        </w:rPr>
        <w:tab/>
        <w:t>proti:</w:t>
      </w:r>
      <w:r w:rsidR="00C92D5C"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0</w:t>
      </w:r>
      <w:r w:rsidR="00C92D5C">
        <w:rPr>
          <w:rFonts w:ascii="Arial" w:hAnsi="Arial" w:cs="Arial"/>
          <w:sz w:val="22"/>
          <w:szCs w:val="22"/>
        </w:rPr>
        <w:tab/>
        <w:t>zdržel se: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1</w:t>
      </w:r>
    </w:p>
    <w:p w:rsidR="00C92D5C" w:rsidRDefault="00C92D5C" w:rsidP="00C92D5C">
      <w:pPr>
        <w:ind w:left="360" w:firstLine="3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Dana Žitňáková</w:t>
      </w:r>
      <w:r>
        <w:rPr>
          <w:rFonts w:ascii="Arial" w:hAnsi="Arial" w:cs="Arial"/>
          <w:sz w:val="22"/>
          <w:szCs w:val="22"/>
        </w:rPr>
        <w:tab/>
        <w:t>pro: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39</w:t>
      </w:r>
      <w:r>
        <w:rPr>
          <w:rFonts w:ascii="Arial" w:hAnsi="Arial" w:cs="Arial"/>
          <w:sz w:val="22"/>
          <w:szCs w:val="22"/>
        </w:rPr>
        <w:tab/>
        <w:t>proti: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  <w:t>zdržel se:</w:t>
      </w:r>
      <w:r w:rsidR="00EB51E2">
        <w:rPr>
          <w:rFonts w:ascii="Arial" w:hAnsi="Arial" w:cs="Arial"/>
          <w:sz w:val="22"/>
          <w:szCs w:val="22"/>
        </w:rPr>
        <w:tab/>
        <w:t>1</w:t>
      </w:r>
    </w:p>
    <w:p w:rsidR="00C92D5C" w:rsidRDefault="00C92D5C" w:rsidP="00C92D5C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Olga Pazderková</w:t>
      </w:r>
      <w:r>
        <w:rPr>
          <w:rFonts w:ascii="Arial" w:hAnsi="Arial" w:cs="Arial"/>
          <w:sz w:val="22"/>
          <w:szCs w:val="22"/>
        </w:rPr>
        <w:tab/>
        <w:t>pro: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39</w:t>
      </w:r>
      <w:r>
        <w:rPr>
          <w:rFonts w:ascii="Arial" w:hAnsi="Arial" w:cs="Arial"/>
          <w:sz w:val="22"/>
          <w:szCs w:val="22"/>
        </w:rPr>
        <w:tab/>
        <w:t>proti: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  <w:t>zdržel se:</w:t>
      </w:r>
      <w:r w:rsidR="00EB51E2">
        <w:rPr>
          <w:rFonts w:ascii="Arial" w:hAnsi="Arial" w:cs="Arial"/>
          <w:sz w:val="22"/>
          <w:szCs w:val="22"/>
        </w:rPr>
        <w:tab/>
        <w:t>1</w:t>
      </w:r>
    </w:p>
    <w:p w:rsidR="00C92D5C" w:rsidRDefault="00C92D5C" w:rsidP="00C92D5C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Jan Buršík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pro: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39</w:t>
      </w:r>
      <w:r>
        <w:rPr>
          <w:rFonts w:ascii="Arial" w:hAnsi="Arial" w:cs="Arial"/>
          <w:sz w:val="22"/>
          <w:szCs w:val="22"/>
        </w:rPr>
        <w:tab/>
        <w:t>proti:</w:t>
      </w:r>
      <w:r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  <w:t>zdržel se:</w:t>
      </w:r>
      <w:r w:rsidR="00EB51E2">
        <w:rPr>
          <w:rFonts w:ascii="Arial" w:hAnsi="Arial" w:cs="Arial"/>
          <w:sz w:val="22"/>
          <w:szCs w:val="22"/>
        </w:rPr>
        <w:tab/>
        <w:t>1</w:t>
      </w:r>
    </w:p>
    <w:p w:rsidR="00006FA5" w:rsidRDefault="00EA7B2B" w:rsidP="00EB51E2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</w:t>
      </w:r>
      <w:r w:rsidR="00CF4767">
        <w:rPr>
          <w:rFonts w:ascii="Arial" w:hAnsi="Arial" w:cs="Arial"/>
          <w:sz w:val="22"/>
          <w:szCs w:val="22"/>
        </w:rPr>
        <w:t xml:space="preserve">Petr </w:t>
      </w:r>
      <w:r>
        <w:rPr>
          <w:rFonts w:ascii="Arial" w:hAnsi="Arial" w:cs="Arial"/>
          <w:sz w:val="22"/>
          <w:szCs w:val="22"/>
        </w:rPr>
        <w:t>Veselý</w:t>
      </w:r>
      <w:r w:rsidR="00006FA5">
        <w:rPr>
          <w:rFonts w:ascii="Arial" w:hAnsi="Arial" w:cs="Arial"/>
          <w:sz w:val="22"/>
          <w:szCs w:val="22"/>
        </w:rPr>
        <w:tab/>
      </w:r>
      <w:r w:rsidR="00C92D5C">
        <w:rPr>
          <w:rFonts w:ascii="Arial" w:hAnsi="Arial" w:cs="Arial"/>
          <w:sz w:val="22"/>
          <w:szCs w:val="22"/>
        </w:rPr>
        <w:t>pro:</w:t>
      </w:r>
      <w:r w:rsidR="00C92D5C"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39</w:t>
      </w:r>
      <w:r w:rsidR="00C92D5C">
        <w:rPr>
          <w:rFonts w:ascii="Arial" w:hAnsi="Arial" w:cs="Arial"/>
          <w:sz w:val="22"/>
          <w:szCs w:val="22"/>
        </w:rPr>
        <w:tab/>
        <w:t>proti:</w:t>
      </w:r>
      <w:r w:rsidR="00C92D5C">
        <w:rPr>
          <w:rFonts w:ascii="Arial" w:hAnsi="Arial" w:cs="Arial"/>
          <w:sz w:val="22"/>
          <w:szCs w:val="22"/>
        </w:rPr>
        <w:tab/>
      </w:r>
      <w:r w:rsidR="00EB51E2">
        <w:rPr>
          <w:rFonts w:ascii="Arial" w:hAnsi="Arial" w:cs="Arial"/>
          <w:sz w:val="22"/>
          <w:szCs w:val="22"/>
        </w:rPr>
        <w:t>0</w:t>
      </w:r>
      <w:r w:rsidR="00C92D5C">
        <w:rPr>
          <w:rFonts w:ascii="Arial" w:hAnsi="Arial" w:cs="Arial"/>
          <w:sz w:val="22"/>
          <w:szCs w:val="22"/>
        </w:rPr>
        <w:tab/>
        <w:t>zdržel se:</w:t>
      </w:r>
      <w:r w:rsidR="00EB51E2">
        <w:rPr>
          <w:rFonts w:ascii="Arial" w:hAnsi="Arial" w:cs="Arial"/>
          <w:sz w:val="22"/>
          <w:szCs w:val="22"/>
        </w:rPr>
        <w:tab/>
        <w:t>1</w:t>
      </w:r>
      <w:r w:rsidR="00006FA5">
        <w:rPr>
          <w:rFonts w:ascii="Arial" w:hAnsi="Arial" w:cs="Arial"/>
          <w:sz w:val="22"/>
          <w:szCs w:val="22"/>
        </w:rPr>
        <w:tab/>
      </w:r>
    </w:p>
    <w:p w:rsidR="00F03A5C" w:rsidRDefault="00F03A5C" w:rsidP="00F03A5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Nové představenstvo družstva bylo tedy zvoleno, na první schůzi představenstva si ze svého středu zvolí předsedu představenstva.</w:t>
      </w:r>
    </w:p>
    <w:p w:rsidR="00516DF1" w:rsidRPr="005E0457" w:rsidRDefault="00EB51E2" w:rsidP="00EB51E2">
      <w:pPr>
        <w:tabs>
          <w:tab w:val="left" w:pos="993"/>
        </w:tabs>
        <w:jc w:val="both"/>
      </w:pPr>
      <w:r>
        <w:rPr>
          <w:rFonts w:ascii="Arial" w:hAnsi="Arial" w:cs="Arial"/>
          <w:sz w:val="22"/>
          <w:szCs w:val="22"/>
        </w:rPr>
        <w:tab/>
      </w:r>
    </w:p>
    <w:p w:rsidR="005E0457" w:rsidRPr="005E0457" w:rsidRDefault="005E0457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Volba nových členů kontrolní komise</w:t>
      </w:r>
    </w:p>
    <w:p w:rsidR="000668A2" w:rsidRDefault="00EA7B2B" w:rsidP="000668A2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Pí Křížová oslovila členskou schůzi</w:t>
      </w:r>
      <w:r w:rsidR="000668A2">
        <w:rPr>
          <w:rFonts w:ascii="Arial" w:hAnsi="Arial" w:cs="Arial"/>
          <w:sz w:val="22"/>
          <w:szCs w:val="22"/>
        </w:rPr>
        <w:t>, představila kandidáty do kontrolní komise – kandidáti byli celkem 4,</w:t>
      </w:r>
      <w:r w:rsidR="008B4855">
        <w:rPr>
          <w:rFonts w:ascii="Arial" w:hAnsi="Arial" w:cs="Arial"/>
          <w:sz w:val="22"/>
          <w:szCs w:val="22"/>
        </w:rPr>
        <w:t xml:space="preserve"> </w:t>
      </w:r>
      <w:r w:rsidR="009E3881">
        <w:rPr>
          <w:rFonts w:ascii="Arial" w:hAnsi="Arial" w:cs="Arial"/>
          <w:sz w:val="22"/>
          <w:szCs w:val="22"/>
        </w:rPr>
        <w:t xml:space="preserve">nicméně paní </w:t>
      </w:r>
      <w:proofErr w:type="spellStart"/>
      <w:r w:rsidR="009E3881">
        <w:rPr>
          <w:rFonts w:ascii="Arial" w:hAnsi="Arial" w:cs="Arial"/>
          <w:sz w:val="22"/>
          <w:szCs w:val="22"/>
        </w:rPr>
        <w:t>Halašová</w:t>
      </w:r>
      <w:proofErr w:type="spellEnd"/>
      <w:r w:rsidR="009E3881">
        <w:rPr>
          <w:rFonts w:ascii="Arial" w:hAnsi="Arial" w:cs="Arial"/>
          <w:sz w:val="22"/>
          <w:szCs w:val="22"/>
        </w:rPr>
        <w:t xml:space="preserve">, která </w:t>
      </w:r>
      <w:proofErr w:type="gramStart"/>
      <w:r w:rsidR="009E3881">
        <w:rPr>
          <w:rFonts w:ascii="Arial" w:hAnsi="Arial" w:cs="Arial"/>
          <w:sz w:val="22"/>
          <w:szCs w:val="22"/>
        </w:rPr>
        <w:t>projevila</w:t>
      </w:r>
      <w:proofErr w:type="gramEnd"/>
      <w:r w:rsidR="009E3881">
        <w:rPr>
          <w:rFonts w:ascii="Arial" w:hAnsi="Arial" w:cs="Arial"/>
          <w:sz w:val="22"/>
          <w:szCs w:val="22"/>
        </w:rPr>
        <w:t xml:space="preserve"> zájem v komisi nadále p</w:t>
      </w:r>
      <w:r w:rsidR="008B4855">
        <w:rPr>
          <w:rFonts w:ascii="Arial" w:hAnsi="Arial" w:cs="Arial"/>
          <w:sz w:val="22"/>
          <w:szCs w:val="22"/>
        </w:rPr>
        <w:t xml:space="preserve">racovat </w:t>
      </w:r>
      <w:proofErr w:type="gramStart"/>
      <w:r w:rsidR="008B4855">
        <w:rPr>
          <w:rFonts w:ascii="Arial" w:hAnsi="Arial" w:cs="Arial"/>
          <w:sz w:val="22"/>
          <w:szCs w:val="22"/>
        </w:rPr>
        <w:t>nebyla</w:t>
      </w:r>
      <w:proofErr w:type="gramEnd"/>
      <w:r w:rsidR="008B4855">
        <w:rPr>
          <w:rFonts w:ascii="Arial" w:hAnsi="Arial" w:cs="Arial"/>
          <w:sz w:val="22"/>
          <w:szCs w:val="22"/>
        </w:rPr>
        <w:t xml:space="preserve"> osobně přítomna </w:t>
      </w:r>
      <w:r w:rsidR="009E3881">
        <w:rPr>
          <w:rFonts w:ascii="Arial" w:hAnsi="Arial" w:cs="Arial"/>
          <w:sz w:val="22"/>
          <w:szCs w:val="22"/>
        </w:rPr>
        <w:t xml:space="preserve">a po domluvě s účastníky členské schůze </w:t>
      </w:r>
      <w:r w:rsidR="008B4855">
        <w:rPr>
          <w:rFonts w:ascii="Arial" w:hAnsi="Arial" w:cs="Arial"/>
          <w:sz w:val="22"/>
          <w:szCs w:val="22"/>
        </w:rPr>
        <w:t xml:space="preserve">byla </w:t>
      </w:r>
      <w:r w:rsidR="009E3881">
        <w:rPr>
          <w:rFonts w:ascii="Arial" w:hAnsi="Arial" w:cs="Arial"/>
          <w:sz w:val="22"/>
          <w:szCs w:val="22"/>
        </w:rPr>
        <w:t>z hlasování vyloučena</w:t>
      </w:r>
      <w:r w:rsidR="008B4855">
        <w:rPr>
          <w:rFonts w:ascii="Arial" w:hAnsi="Arial" w:cs="Arial"/>
          <w:sz w:val="22"/>
          <w:szCs w:val="22"/>
        </w:rPr>
        <w:t xml:space="preserve">. </w:t>
      </w:r>
      <w:r w:rsidR="00F14343">
        <w:rPr>
          <w:rFonts w:ascii="Arial" w:hAnsi="Arial" w:cs="Arial"/>
          <w:sz w:val="22"/>
          <w:szCs w:val="22"/>
        </w:rPr>
        <w:t xml:space="preserve">Pan </w:t>
      </w:r>
      <w:proofErr w:type="spellStart"/>
      <w:r w:rsidR="00F14343">
        <w:rPr>
          <w:rFonts w:ascii="Arial" w:hAnsi="Arial" w:cs="Arial"/>
          <w:sz w:val="22"/>
          <w:szCs w:val="22"/>
        </w:rPr>
        <w:t>Taufer</w:t>
      </w:r>
      <w:proofErr w:type="spellEnd"/>
      <w:r w:rsidR="00F14343">
        <w:rPr>
          <w:rFonts w:ascii="Arial" w:hAnsi="Arial" w:cs="Arial"/>
          <w:sz w:val="22"/>
          <w:szCs w:val="22"/>
        </w:rPr>
        <w:t xml:space="preserve"> se hlasování osobně zúčastnil a svůj souhlas s kandidaturou také písemně podal. </w:t>
      </w:r>
      <w:r w:rsidR="000668A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ylo přistoupeno k hlasování o těchto kandidátech</w:t>
      </w:r>
      <w:r w:rsidR="000668A2">
        <w:rPr>
          <w:rFonts w:ascii="Arial" w:hAnsi="Arial" w:cs="Arial"/>
          <w:sz w:val="22"/>
          <w:szCs w:val="22"/>
        </w:rPr>
        <w:t xml:space="preserve">: </w:t>
      </w:r>
    </w:p>
    <w:p w:rsidR="000668A2" w:rsidRDefault="00EA7B2B" w:rsidP="000668A2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Iva Zámorská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8A2">
        <w:rPr>
          <w:rFonts w:ascii="Arial" w:hAnsi="Arial" w:cs="Arial"/>
          <w:sz w:val="22"/>
          <w:szCs w:val="22"/>
        </w:rPr>
        <w:t>pro:</w:t>
      </w:r>
      <w:r w:rsidR="000668A2">
        <w:rPr>
          <w:rFonts w:ascii="Arial" w:hAnsi="Arial" w:cs="Arial"/>
          <w:sz w:val="22"/>
          <w:szCs w:val="22"/>
        </w:rPr>
        <w:tab/>
        <w:t>39</w:t>
      </w:r>
      <w:r w:rsidR="000668A2">
        <w:rPr>
          <w:rFonts w:ascii="Arial" w:hAnsi="Arial" w:cs="Arial"/>
          <w:sz w:val="22"/>
          <w:szCs w:val="22"/>
        </w:rPr>
        <w:tab/>
        <w:t>proti:</w:t>
      </w:r>
      <w:r w:rsidR="000668A2">
        <w:rPr>
          <w:rFonts w:ascii="Arial" w:hAnsi="Arial" w:cs="Arial"/>
          <w:sz w:val="22"/>
          <w:szCs w:val="22"/>
        </w:rPr>
        <w:tab/>
        <w:t>0</w:t>
      </w:r>
      <w:r w:rsidR="000668A2">
        <w:rPr>
          <w:rFonts w:ascii="Arial" w:hAnsi="Arial" w:cs="Arial"/>
          <w:sz w:val="22"/>
          <w:szCs w:val="22"/>
        </w:rPr>
        <w:tab/>
        <w:t>zdržel se:</w:t>
      </w:r>
      <w:r w:rsidR="000668A2">
        <w:rPr>
          <w:rFonts w:ascii="Arial" w:hAnsi="Arial" w:cs="Arial"/>
          <w:sz w:val="22"/>
          <w:szCs w:val="22"/>
        </w:rPr>
        <w:tab/>
        <w:t>1</w:t>
      </w:r>
    </w:p>
    <w:p w:rsidR="000668A2" w:rsidRDefault="000668A2" w:rsidP="000668A2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</w:t>
      </w:r>
      <w:r w:rsidR="00EA7B2B">
        <w:rPr>
          <w:rFonts w:ascii="Arial" w:hAnsi="Arial" w:cs="Arial"/>
          <w:sz w:val="22"/>
          <w:szCs w:val="22"/>
        </w:rPr>
        <w:t>rtin Vaverka</w:t>
      </w:r>
      <w:r>
        <w:rPr>
          <w:rFonts w:ascii="Arial" w:hAnsi="Arial" w:cs="Arial"/>
          <w:sz w:val="22"/>
          <w:szCs w:val="22"/>
        </w:rPr>
        <w:tab/>
        <w:t>pro:</w:t>
      </w:r>
      <w:r>
        <w:rPr>
          <w:rFonts w:ascii="Arial" w:hAnsi="Arial" w:cs="Arial"/>
          <w:sz w:val="22"/>
          <w:szCs w:val="22"/>
        </w:rPr>
        <w:tab/>
        <w:t>39</w:t>
      </w:r>
      <w:r>
        <w:rPr>
          <w:rFonts w:ascii="Arial" w:hAnsi="Arial" w:cs="Arial"/>
          <w:sz w:val="22"/>
          <w:szCs w:val="22"/>
        </w:rPr>
        <w:tab/>
        <w:t>proti:</w:t>
      </w:r>
      <w:r>
        <w:rPr>
          <w:rFonts w:ascii="Arial" w:hAnsi="Arial" w:cs="Arial"/>
          <w:sz w:val="22"/>
          <w:szCs w:val="22"/>
        </w:rPr>
        <w:tab/>
        <w:t>0</w:t>
      </w:r>
      <w:r>
        <w:rPr>
          <w:rFonts w:ascii="Arial" w:hAnsi="Arial" w:cs="Arial"/>
          <w:sz w:val="22"/>
          <w:szCs w:val="22"/>
        </w:rPr>
        <w:tab/>
        <w:t>zdržel se:</w:t>
      </w:r>
      <w:r>
        <w:rPr>
          <w:rFonts w:ascii="Arial" w:hAnsi="Arial" w:cs="Arial"/>
          <w:sz w:val="22"/>
          <w:szCs w:val="22"/>
        </w:rPr>
        <w:tab/>
        <w:t>1</w:t>
      </w:r>
    </w:p>
    <w:p w:rsidR="000668A2" w:rsidRDefault="000668A2" w:rsidP="000668A2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Tomáš </w:t>
      </w:r>
      <w:proofErr w:type="spellStart"/>
      <w:r>
        <w:rPr>
          <w:rFonts w:ascii="Arial" w:hAnsi="Arial" w:cs="Arial"/>
          <w:sz w:val="22"/>
          <w:szCs w:val="22"/>
        </w:rPr>
        <w:t>Taufer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pro:</w:t>
      </w:r>
      <w:r>
        <w:rPr>
          <w:rFonts w:ascii="Arial" w:hAnsi="Arial" w:cs="Arial"/>
          <w:sz w:val="22"/>
          <w:szCs w:val="22"/>
        </w:rPr>
        <w:tab/>
        <w:t>39</w:t>
      </w:r>
      <w:r>
        <w:rPr>
          <w:rFonts w:ascii="Arial" w:hAnsi="Arial" w:cs="Arial"/>
          <w:sz w:val="22"/>
          <w:szCs w:val="22"/>
        </w:rPr>
        <w:tab/>
        <w:t>proti:</w:t>
      </w:r>
      <w:r>
        <w:rPr>
          <w:rFonts w:ascii="Arial" w:hAnsi="Arial" w:cs="Arial"/>
          <w:sz w:val="22"/>
          <w:szCs w:val="22"/>
        </w:rPr>
        <w:tab/>
        <w:t>0</w:t>
      </w:r>
      <w:r>
        <w:rPr>
          <w:rFonts w:ascii="Arial" w:hAnsi="Arial" w:cs="Arial"/>
          <w:sz w:val="22"/>
          <w:szCs w:val="22"/>
        </w:rPr>
        <w:tab/>
        <w:t>zdržel se:</w:t>
      </w:r>
      <w:r>
        <w:rPr>
          <w:rFonts w:ascii="Arial" w:hAnsi="Arial" w:cs="Arial"/>
          <w:sz w:val="22"/>
          <w:szCs w:val="22"/>
        </w:rPr>
        <w:tab/>
        <w:t>1</w:t>
      </w:r>
    </w:p>
    <w:p w:rsidR="00F03A5C" w:rsidRDefault="00F03A5C" w:rsidP="00F03A5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Nová kontrolní komise byla tedy zvolena, na první schůzi představenstva si ze svého středu zvolí předsedu kontrolní komise.</w:t>
      </w:r>
    </w:p>
    <w:p w:rsidR="005B5C84" w:rsidRDefault="005B5C84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EA7B2B" w:rsidRPr="00EA7B2B" w:rsidRDefault="00516DF1" w:rsidP="00516DF1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Přehled hospodaření družstva, stav dluhů za nájemné a služby</w:t>
      </w:r>
      <w:r w:rsidR="00EA7B2B" w:rsidRPr="00EA7B2B">
        <w:rPr>
          <w:rFonts w:ascii="Arial" w:hAnsi="Arial" w:cs="Arial"/>
          <w:sz w:val="22"/>
          <w:szCs w:val="22"/>
        </w:rPr>
        <w:t xml:space="preserve"> </w:t>
      </w:r>
    </w:p>
    <w:p w:rsidR="00516DF1" w:rsidRPr="00516DF1" w:rsidRDefault="00EA7B2B" w:rsidP="00EA7B2B">
      <w:pPr>
        <w:ind w:left="720"/>
      </w:pPr>
      <w:r>
        <w:rPr>
          <w:rFonts w:ascii="Arial" w:hAnsi="Arial" w:cs="Arial"/>
          <w:sz w:val="22"/>
          <w:szCs w:val="22"/>
        </w:rPr>
        <w:t>Pí Křížová seznámila členskou schůzi s přehledem hospodaření družstva.</w:t>
      </w:r>
    </w:p>
    <w:p w:rsidR="00516DF1" w:rsidRDefault="00AD518C" w:rsidP="00516DF1"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 xml:space="preserve">stav účtu k 31. 5. 2019 - disponibilní zůstatek: </w:t>
      </w:r>
      <w:r>
        <w:rPr>
          <w:rFonts w:ascii="Arial" w:hAnsi="Arial" w:cs="Arial"/>
          <w:sz w:val="22"/>
          <w:szCs w:val="22"/>
        </w:rPr>
        <w:tab/>
      </w:r>
      <w:r w:rsidR="008C3BBF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5.769 058,20 </w:t>
      </w:r>
      <w:r w:rsidR="00516DF1">
        <w:rPr>
          <w:rFonts w:ascii="Arial" w:hAnsi="Arial" w:cs="Arial"/>
          <w:sz w:val="22"/>
          <w:szCs w:val="22"/>
        </w:rPr>
        <w:t xml:space="preserve">Kč </w:t>
      </w:r>
    </w:p>
    <w:p w:rsidR="00516DF1" w:rsidRDefault="00516DF1" w:rsidP="00516DF1">
      <w:pPr>
        <w:ind w:left="1069"/>
        <w:jc w:val="both"/>
      </w:pPr>
      <w:r>
        <w:rPr>
          <w:rFonts w:ascii="Arial" w:hAnsi="Arial" w:cs="Arial"/>
          <w:sz w:val="22"/>
          <w:szCs w:val="22"/>
        </w:rPr>
        <w:t xml:space="preserve">(-728 042,- Kč přeplatek od Tepláren) – tedy: </w:t>
      </w:r>
      <w:r>
        <w:rPr>
          <w:rFonts w:ascii="Arial" w:hAnsi="Arial" w:cs="Arial"/>
          <w:sz w:val="22"/>
          <w:szCs w:val="22"/>
        </w:rPr>
        <w:tab/>
      </w:r>
      <w:r w:rsidR="008C3BBF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5 041 016,20 Kč. </w:t>
      </w:r>
    </w:p>
    <w:p w:rsidR="00516DF1" w:rsidRDefault="00516DF1" w:rsidP="00516DF1">
      <w:pPr>
        <w:ind w:left="1069"/>
        <w:jc w:val="both"/>
      </w:pPr>
      <w:r>
        <w:rPr>
          <w:rFonts w:ascii="Arial" w:hAnsi="Arial" w:cs="Arial"/>
          <w:sz w:val="22"/>
          <w:szCs w:val="22"/>
        </w:rPr>
        <w:t xml:space="preserve">Stav úvěrového účtu – k 31. 5. 2019: </w:t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8C3BBF">
        <w:rPr>
          <w:rFonts w:ascii="Arial" w:hAnsi="Arial" w:cs="Arial"/>
          <w:sz w:val="22"/>
          <w:szCs w:val="22"/>
        </w:rPr>
        <w:tab/>
      </w:r>
      <w:r w:rsidR="008C3BB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- 5 922 365,89 Kč.</w:t>
      </w:r>
    </w:p>
    <w:p w:rsidR="00516DF1" w:rsidRDefault="00516DF1" w:rsidP="00516DF1"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 xml:space="preserve">nedoplatky na nájemném </w:t>
      </w:r>
      <w:r w:rsidR="00AD518C">
        <w:rPr>
          <w:rFonts w:ascii="Arial" w:hAnsi="Arial" w:cs="Arial"/>
          <w:sz w:val="22"/>
          <w:szCs w:val="22"/>
        </w:rPr>
        <w:t>a službách (dluhy</w:t>
      </w:r>
      <w:r w:rsidR="008C3BBF">
        <w:rPr>
          <w:rFonts w:ascii="Arial" w:hAnsi="Arial" w:cs="Arial"/>
          <w:sz w:val="22"/>
          <w:szCs w:val="22"/>
        </w:rPr>
        <w:t xml:space="preserve"> vůči družstvu</w:t>
      </w:r>
      <w:r w:rsidR="00AD518C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- celkem: </w:t>
      </w:r>
      <w:r w:rsidR="00AD518C">
        <w:rPr>
          <w:rFonts w:ascii="Arial" w:hAnsi="Arial" w:cs="Arial"/>
          <w:sz w:val="22"/>
          <w:szCs w:val="22"/>
        </w:rPr>
        <w:t xml:space="preserve"> 0</w:t>
      </w:r>
    </w:p>
    <w:p w:rsidR="005E0457" w:rsidRDefault="005E0457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  <w:u w:val="single"/>
        </w:rPr>
        <w:t xml:space="preserve">Rekapitulace provedených úprav/oprav v domě </w:t>
      </w:r>
      <w:r w:rsidR="006736F4">
        <w:rPr>
          <w:rFonts w:ascii="Arial" w:hAnsi="Arial" w:cs="Arial"/>
          <w:sz w:val="22"/>
          <w:szCs w:val="22"/>
          <w:u w:val="single"/>
        </w:rPr>
        <w:t>Rolnická 693/1 v roce 2019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Provedené práce za rok 2018</w:t>
      </w:r>
      <w:r w:rsidRPr="00EA7B2B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Teplárny Brno (odečet RTN)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819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Teplárny Brno (výměna RTN)                                    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EA7B2B">
        <w:rPr>
          <w:rFonts w:ascii="Arial" w:hAnsi="Arial" w:cs="Arial"/>
          <w:sz w:val="22"/>
          <w:szCs w:val="22"/>
        </w:rPr>
        <w:t>624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KONE a.s. (opravy výtahů)                       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 xml:space="preserve">69 512,92 Kč 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lastRenderedPageBreak/>
        <w:t xml:space="preserve">KONE a.s. (pravidelný servis)                  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37 756,18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ASTIP (strojovna výtah - revize)                                         </w:t>
      </w:r>
      <w:r>
        <w:rPr>
          <w:rFonts w:ascii="Arial" w:hAnsi="Arial" w:cs="Arial"/>
          <w:sz w:val="22"/>
          <w:szCs w:val="22"/>
        </w:rPr>
        <w:tab/>
        <w:t xml:space="preserve">  4 </w:t>
      </w:r>
      <w:r w:rsidRPr="00EA7B2B">
        <w:rPr>
          <w:rFonts w:ascii="Arial" w:hAnsi="Arial" w:cs="Arial"/>
          <w:sz w:val="22"/>
          <w:szCs w:val="22"/>
        </w:rPr>
        <w:t>840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p. </w:t>
      </w:r>
      <w:proofErr w:type="spellStart"/>
      <w:r w:rsidRPr="00EA7B2B">
        <w:rPr>
          <w:rFonts w:ascii="Arial" w:hAnsi="Arial" w:cs="Arial"/>
          <w:sz w:val="22"/>
          <w:szCs w:val="22"/>
        </w:rPr>
        <w:t>Drbálek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 Fr. (oprava topení)  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563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p. </w:t>
      </w:r>
      <w:proofErr w:type="spellStart"/>
      <w:r w:rsidRPr="00EA7B2B">
        <w:rPr>
          <w:rFonts w:ascii="Arial" w:hAnsi="Arial" w:cs="Arial"/>
          <w:sz w:val="22"/>
          <w:szCs w:val="22"/>
        </w:rPr>
        <w:t>Novozámský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 (zámečnické práce)        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15 343,64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Brněnský </w:t>
      </w:r>
      <w:proofErr w:type="spellStart"/>
      <w:r w:rsidRPr="00EA7B2B">
        <w:rPr>
          <w:rFonts w:ascii="Arial" w:hAnsi="Arial" w:cs="Arial"/>
          <w:sz w:val="22"/>
          <w:szCs w:val="22"/>
        </w:rPr>
        <w:t>Soptík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 (revize PO a BOZP, hlásiče)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278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p. F. Ratajský (deratizace domu)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 xml:space="preserve"> 2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400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p. M. </w:t>
      </w:r>
      <w:proofErr w:type="spellStart"/>
      <w:r w:rsidRPr="00EA7B2B">
        <w:rPr>
          <w:rFonts w:ascii="Arial" w:hAnsi="Arial" w:cs="Arial"/>
          <w:sz w:val="22"/>
          <w:szCs w:val="22"/>
        </w:rPr>
        <w:t>Přímal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A7B2B">
        <w:rPr>
          <w:rFonts w:ascii="Arial" w:hAnsi="Arial" w:cs="Arial"/>
          <w:sz w:val="22"/>
          <w:szCs w:val="22"/>
        </w:rPr>
        <w:t>instalater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. práce, KOMEX)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28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902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p. Olšan (velkoobjemový kontejner)          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482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p. </w:t>
      </w:r>
      <w:proofErr w:type="spellStart"/>
      <w:r w:rsidRPr="00EA7B2B">
        <w:rPr>
          <w:rFonts w:ascii="Arial" w:hAnsi="Arial" w:cs="Arial"/>
          <w:sz w:val="22"/>
          <w:szCs w:val="22"/>
        </w:rPr>
        <w:t>Piperis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 (elektro, oprava střechy)  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966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Plyn servis s.r.o. (revize, výměna hadic)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110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872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p. J. Prokeš (elektroinstalace)                      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050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p. Meixner (</w:t>
      </w:r>
      <w:proofErr w:type="spellStart"/>
      <w:r w:rsidRPr="00EA7B2B">
        <w:rPr>
          <w:rFonts w:ascii="Arial" w:hAnsi="Arial" w:cs="Arial"/>
          <w:sz w:val="22"/>
          <w:szCs w:val="22"/>
        </w:rPr>
        <w:t>energ</w:t>
      </w:r>
      <w:proofErr w:type="spellEnd"/>
      <w:r w:rsidRPr="00EA7B2B">
        <w:rPr>
          <w:rFonts w:ascii="Arial" w:hAnsi="Arial" w:cs="Arial"/>
          <w:sz w:val="22"/>
          <w:szCs w:val="22"/>
        </w:rPr>
        <w:t xml:space="preserve">. štítek)                                                   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 </w:t>
      </w:r>
      <w:r w:rsidRPr="00EA7B2B">
        <w:rPr>
          <w:rFonts w:ascii="Arial" w:hAnsi="Arial" w:cs="Arial"/>
          <w:sz w:val="22"/>
          <w:szCs w:val="22"/>
        </w:rPr>
        <w:t>950</w:t>
      </w:r>
      <w:r>
        <w:rPr>
          <w:rFonts w:ascii="Arial" w:hAnsi="Arial" w:cs="Arial"/>
          <w:sz w:val="22"/>
          <w:szCs w:val="22"/>
        </w:rPr>
        <w:t>,-</w:t>
      </w:r>
      <w:r w:rsidRPr="00EA7B2B">
        <w:rPr>
          <w:rFonts w:ascii="Arial" w:hAnsi="Arial" w:cs="Arial"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  <w:u w:val="single"/>
        </w:rPr>
      </w:pPr>
      <w:r w:rsidRPr="00EA7B2B">
        <w:rPr>
          <w:rFonts w:ascii="Arial" w:hAnsi="Arial" w:cs="Arial"/>
          <w:sz w:val="22"/>
          <w:szCs w:val="22"/>
          <w:u w:val="single"/>
        </w:rPr>
        <w:t xml:space="preserve">celkem 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341 358,74</w:t>
      </w:r>
      <w:r w:rsidRPr="00EA7B2B">
        <w:rPr>
          <w:rFonts w:ascii="Arial" w:hAnsi="Arial" w:cs="Arial"/>
          <w:sz w:val="22"/>
          <w:szCs w:val="22"/>
          <w:u w:val="single"/>
        </w:rPr>
        <w:t xml:space="preserve"> </w:t>
      </w:r>
      <w:r w:rsidRPr="00EA7B2B">
        <w:rPr>
          <w:rFonts w:ascii="Arial" w:hAnsi="Arial" w:cs="Arial"/>
          <w:b/>
          <w:sz w:val="22"/>
          <w:szCs w:val="22"/>
          <w:u w:val="single"/>
        </w:rPr>
        <w:t>Kč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 </w:t>
      </w:r>
    </w:p>
    <w:p w:rsidR="00EA7B2B" w:rsidRPr="00EA7B2B" w:rsidRDefault="00EA7B2B" w:rsidP="00EA7B2B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EA7B2B">
        <w:rPr>
          <w:rFonts w:ascii="Arial" w:hAnsi="Arial" w:cs="Arial"/>
          <w:b/>
          <w:sz w:val="22"/>
          <w:szCs w:val="22"/>
          <w:u w:val="single"/>
        </w:rPr>
        <w:t>Ostatní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</w:t>
      </w:r>
      <w:r w:rsidRPr="00EA7B2B">
        <w:rPr>
          <w:rFonts w:ascii="Arial" w:hAnsi="Arial" w:cs="Arial"/>
          <w:bCs/>
          <w:sz w:val="22"/>
          <w:szCs w:val="22"/>
        </w:rPr>
        <w:t xml:space="preserve">práva domu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89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964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EA7B2B">
        <w:rPr>
          <w:rFonts w:ascii="Arial" w:hAnsi="Arial" w:cs="Arial"/>
          <w:bCs/>
          <w:sz w:val="22"/>
          <w:szCs w:val="22"/>
        </w:rPr>
        <w:t xml:space="preserve">ojištění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425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</w:t>
      </w:r>
      <w:r w:rsidRPr="00EA7B2B">
        <w:rPr>
          <w:rFonts w:ascii="Arial" w:hAnsi="Arial" w:cs="Arial"/>
          <w:bCs/>
          <w:sz w:val="22"/>
          <w:szCs w:val="22"/>
        </w:rPr>
        <w:t xml:space="preserve">aň z nemovitosti   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17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447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</w:t>
      </w:r>
      <w:r w:rsidRPr="00EA7B2B">
        <w:rPr>
          <w:rFonts w:ascii="Arial" w:hAnsi="Arial" w:cs="Arial"/>
          <w:bCs/>
          <w:sz w:val="22"/>
          <w:szCs w:val="22"/>
        </w:rPr>
        <w:t xml:space="preserve">aň z příjmu        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15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010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</w:t>
      </w:r>
      <w:r w:rsidRPr="00EA7B2B">
        <w:rPr>
          <w:rFonts w:ascii="Arial" w:hAnsi="Arial" w:cs="Arial"/>
          <w:bCs/>
          <w:sz w:val="22"/>
          <w:szCs w:val="22"/>
        </w:rPr>
        <w:t xml:space="preserve">aňové přiznání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200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EA7B2B">
        <w:rPr>
          <w:rFonts w:ascii="Arial" w:hAnsi="Arial" w:cs="Arial"/>
          <w:bCs/>
          <w:sz w:val="22"/>
          <w:szCs w:val="22"/>
        </w:rPr>
        <w:t xml:space="preserve">rávní služby       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72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600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EA7B2B">
        <w:rPr>
          <w:rFonts w:ascii="Arial" w:hAnsi="Arial" w:cs="Arial"/>
          <w:bCs/>
          <w:sz w:val="22"/>
          <w:szCs w:val="22"/>
        </w:rPr>
        <w:t xml:space="preserve">oplatky bankovní 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9</w:t>
      </w:r>
      <w:r>
        <w:rPr>
          <w:rFonts w:ascii="Arial" w:hAnsi="Arial" w:cs="Arial"/>
          <w:bCs/>
          <w:sz w:val="22"/>
          <w:szCs w:val="22"/>
        </w:rPr>
        <w:t> </w:t>
      </w:r>
      <w:r w:rsidRPr="00EA7B2B">
        <w:rPr>
          <w:rFonts w:ascii="Arial" w:hAnsi="Arial" w:cs="Arial"/>
          <w:bCs/>
          <w:sz w:val="22"/>
          <w:szCs w:val="22"/>
        </w:rPr>
        <w:t>465</w:t>
      </w:r>
      <w:r>
        <w:rPr>
          <w:rFonts w:ascii="Arial" w:hAnsi="Arial" w:cs="Arial"/>
          <w:bCs/>
          <w:sz w:val="22"/>
          <w:szCs w:val="22"/>
        </w:rPr>
        <w:t>,-</w:t>
      </w:r>
      <w:r w:rsidRPr="00EA7B2B">
        <w:rPr>
          <w:rFonts w:ascii="Arial" w:hAnsi="Arial" w:cs="Arial"/>
          <w:bCs/>
          <w:sz w:val="22"/>
          <w:szCs w:val="22"/>
        </w:rPr>
        <w:t xml:space="preserve">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EA7B2B">
        <w:rPr>
          <w:rFonts w:ascii="Arial" w:hAnsi="Arial" w:cs="Arial"/>
          <w:bCs/>
          <w:sz w:val="22"/>
          <w:szCs w:val="22"/>
        </w:rPr>
        <w:t xml:space="preserve">oplatky SIPO    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>4 317,60 Kč</w:t>
      </w:r>
    </w:p>
    <w:p w:rsidR="00EA7B2B" w:rsidRPr="00EA7B2B" w:rsidRDefault="00EA7B2B" w:rsidP="00EA7B2B">
      <w:pPr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EA7B2B">
        <w:rPr>
          <w:rFonts w:ascii="Arial" w:hAnsi="Arial" w:cs="Arial"/>
          <w:bCs/>
          <w:sz w:val="22"/>
          <w:szCs w:val="22"/>
        </w:rPr>
        <w:t xml:space="preserve">oplatky správní (pošta, datová schránka)                       </w:t>
      </w:r>
      <w:r>
        <w:rPr>
          <w:rFonts w:ascii="Arial" w:hAnsi="Arial" w:cs="Arial"/>
          <w:bCs/>
          <w:sz w:val="22"/>
          <w:szCs w:val="22"/>
        </w:rPr>
        <w:tab/>
      </w:r>
      <w:r w:rsidRPr="00EA7B2B">
        <w:rPr>
          <w:rFonts w:ascii="Arial" w:hAnsi="Arial" w:cs="Arial"/>
          <w:bCs/>
          <w:sz w:val="22"/>
          <w:szCs w:val="22"/>
        </w:rPr>
        <w:t xml:space="preserve">1 812 Kč </w:t>
      </w: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  <w:u w:val="single"/>
        </w:rPr>
      </w:pPr>
      <w:r w:rsidRPr="00EA7B2B">
        <w:rPr>
          <w:rFonts w:ascii="Arial" w:hAnsi="Arial" w:cs="Arial"/>
          <w:sz w:val="22"/>
          <w:szCs w:val="22"/>
          <w:u w:val="single"/>
        </w:rPr>
        <w:t>celkem</w:t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sz w:val="22"/>
          <w:szCs w:val="22"/>
          <w:u w:val="single"/>
        </w:rPr>
        <w:tab/>
      </w:r>
      <w:r w:rsidRPr="00EA7B2B">
        <w:rPr>
          <w:rFonts w:ascii="Arial" w:hAnsi="Arial" w:cs="Arial"/>
          <w:b/>
          <w:sz w:val="22"/>
          <w:szCs w:val="22"/>
          <w:u w:val="single"/>
        </w:rPr>
        <w:t>24</w:t>
      </w:r>
      <w:r>
        <w:rPr>
          <w:rFonts w:ascii="Arial" w:hAnsi="Arial" w:cs="Arial"/>
          <w:b/>
          <w:sz w:val="22"/>
          <w:szCs w:val="22"/>
          <w:u w:val="single"/>
        </w:rPr>
        <w:t>7 240,60</w:t>
      </w:r>
      <w:r w:rsidRPr="00EA7B2B">
        <w:rPr>
          <w:rFonts w:ascii="Arial" w:hAnsi="Arial" w:cs="Arial"/>
          <w:sz w:val="22"/>
          <w:szCs w:val="22"/>
          <w:u w:val="single"/>
        </w:rPr>
        <w:t xml:space="preserve"> Kč</w:t>
      </w:r>
    </w:p>
    <w:p w:rsidR="005B5C84" w:rsidRDefault="005B5C84" w:rsidP="00EA7B2B">
      <w:pPr>
        <w:ind w:left="720"/>
        <w:rPr>
          <w:rFonts w:ascii="Arial" w:hAnsi="Arial" w:cs="Arial"/>
          <w:sz w:val="22"/>
          <w:szCs w:val="22"/>
        </w:rPr>
      </w:pPr>
    </w:p>
    <w:p w:rsidR="00EA7B2B" w:rsidRPr="00EA7B2B" w:rsidRDefault="00EA7B2B" w:rsidP="00EA7B2B">
      <w:pPr>
        <w:ind w:left="720"/>
        <w:rPr>
          <w:rFonts w:ascii="Arial" w:hAnsi="Arial" w:cs="Arial"/>
          <w:sz w:val="22"/>
          <w:szCs w:val="22"/>
        </w:rPr>
      </w:pPr>
    </w:p>
    <w:p w:rsidR="005B5C84" w:rsidRDefault="005B5C84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  <w:u w:val="single"/>
        </w:rPr>
        <w:t>Schvá</w:t>
      </w:r>
      <w:r w:rsidR="006736F4">
        <w:rPr>
          <w:rFonts w:ascii="Arial" w:hAnsi="Arial" w:cs="Arial"/>
          <w:sz w:val="22"/>
          <w:szCs w:val="22"/>
          <w:u w:val="single"/>
        </w:rPr>
        <w:t>lení účetní uzávěrky za rok 2018</w:t>
      </w:r>
    </w:p>
    <w:p w:rsidR="005B5C84" w:rsidRDefault="005B5C84">
      <w:pPr>
        <w:ind w:left="720"/>
        <w:jc w:val="both"/>
      </w:pPr>
      <w:r>
        <w:rPr>
          <w:rFonts w:ascii="Arial" w:hAnsi="Arial" w:cs="Arial"/>
          <w:sz w:val="22"/>
          <w:szCs w:val="22"/>
        </w:rPr>
        <w:t>Pí Křížová seznámila členskou schůzi s účetní uzávěrkou za rok 201</w:t>
      </w:r>
      <w:r w:rsidR="00EA7B2B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. </w:t>
      </w:r>
      <w:r w:rsidR="00EA7B2B">
        <w:rPr>
          <w:rFonts w:ascii="Arial" w:hAnsi="Arial" w:cs="Arial"/>
          <w:sz w:val="22"/>
          <w:szCs w:val="22"/>
        </w:rPr>
        <w:t>Blíže viz body 7 a 8.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b/>
          <w:bCs/>
          <w:sz w:val="22"/>
          <w:szCs w:val="22"/>
        </w:rPr>
        <w:t>Účetnictví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Stav finančních prostředků na účtu Družstva k 1.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2018 činil celkovou částku </w:t>
      </w:r>
      <w:r>
        <w:rPr>
          <w:rFonts w:ascii="Arial" w:hAnsi="Arial" w:cs="Arial"/>
          <w:sz w:val="22"/>
          <w:szCs w:val="22"/>
        </w:rPr>
        <w:t xml:space="preserve">    </w:t>
      </w:r>
      <w:r w:rsidRPr="00EA7B2B">
        <w:rPr>
          <w:rFonts w:ascii="Arial" w:hAnsi="Arial" w:cs="Arial"/>
          <w:b/>
          <w:bCs/>
          <w:sz w:val="22"/>
          <w:szCs w:val="22"/>
        </w:rPr>
        <w:t>4 536 583,91 Kč       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Stav finančních prostředků na účtu Družstva k 31.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2018 činil celkovou částku </w:t>
      </w:r>
      <w:r w:rsidRPr="00EA7B2B">
        <w:rPr>
          <w:rFonts w:ascii="Arial" w:hAnsi="Arial" w:cs="Arial"/>
          <w:b/>
          <w:bCs/>
          <w:sz w:val="22"/>
          <w:szCs w:val="22"/>
        </w:rPr>
        <w:t>5 037 719,83</w:t>
      </w:r>
      <w:r>
        <w:rPr>
          <w:rFonts w:ascii="Arial" w:hAnsi="Arial" w:cs="Arial"/>
          <w:b/>
          <w:bCs/>
          <w:sz w:val="22"/>
          <w:szCs w:val="22"/>
        </w:rPr>
        <w:t xml:space="preserve"> Kč</w:t>
      </w:r>
      <w:r w:rsidRPr="00EA7B2B">
        <w:rPr>
          <w:rFonts w:ascii="Arial" w:hAnsi="Arial" w:cs="Arial"/>
          <w:b/>
          <w:bCs/>
          <w:sz w:val="22"/>
          <w:szCs w:val="22"/>
        </w:rPr>
        <w:t>       </w:t>
      </w:r>
    </w:p>
    <w:p w:rsidR="00EA7B2B" w:rsidRPr="008C3BBF" w:rsidRDefault="008C3BBF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Pr="008C3BBF">
        <w:rPr>
          <w:rFonts w:ascii="Arial" w:hAnsi="Arial" w:cs="Arial"/>
          <w:sz w:val="22"/>
          <w:szCs w:val="22"/>
        </w:rPr>
        <w:t>ůstatek FOND OPRAV k </w:t>
      </w:r>
      <w:proofErr w:type="gramStart"/>
      <w:r w:rsidRPr="008C3BBF">
        <w:rPr>
          <w:rFonts w:ascii="Arial" w:hAnsi="Arial" w:cs="Arial"/>
          <w:sz w:val="22"/>
          <w:szCs w:val="22"/>
        </w:rPr>
        <w:t>31.12.2018</w:t>
      </w:r>
      <w:proofErr w:type="gramEnd"/>
      <w:r w:rsidRPr="008C3BBF">
        <w:rPr>
          <w:rFonts w:ascii="Arial" w:hAnsi="Arial" w:cs="Arial"/>
          <w:sz w:val="22"/>
          <w:szCs w:val="22"/>
        </w:rPr>
        <w:t xml:space="preserve"> 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8C3BBF">
        <w:rPr>
          <w:rFonts w:ascii="Arial" w:hAnsi="Arial" w:cs="Arial"/>
          <w:sz w:val="22"/>
          <w:szCs w:val="22"/>
        </w:rPr>
        <w:t>2 924 321 Kč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</w:t>
      </w:r>
      <w:r w:rsidRPr="00EA7B2B">
        <w:rPr>
          <w:rFonts w:ascii="Arial" w:hAnsi="Arial" w:cs="Arial"/>
          <w:b/>
          <w:bCs/>
          <w:sz w:val="22"/>
          <w:szCs w:val="22"/>
        </w:rPr>
        <w:t>tav finančních prostředků – úvěr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Počáteční stav k 1.</w:t>
      </w:r>
      <w:r>
        <w:rPr>
          <w:rFonts w:ascii="Arial" w:hAnsi="Arial" w:cs="Arial"/>
          <w:sz w:val="22"/>
          <w:szCs w:val="22"/>
        </w:rPr>
        <w:t xml:space="preserve"> 1</w:t>
      </w:r>
      <w:r w:rsidRPr="00EA7B2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 xml:space="preserve">2018    </w:t>
      </w:r>
      <w:r>
        <w:rPr>
          <w:rFonts w:ascii="Arial" w:hAnsi="Arial" w:cs="Arial"/>
          <w:sz w:val="22"/>
          <w:szCs w:val="22"/>
        </w:rPr>
        <w:t>        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- 6 578 910,74  Kč </w:t>
      </w:r>
      <w:r w:rsidRPr="00EA7B2B">
        <w:rPr>
          <w:rFonts w:ascii="Arial" w:hAnsi="Arial" w:cs="Arial"/>
          <w:b/>
          <w:bCs/>
          <w:sz w:val="22"/>
          <w:szCs w:val="22"/>
        </w:rPr>
        <w:t>       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Konečný stav k 31.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 xml:space="preserve">2018 </w:t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- 6 119 019,69  Kč </w:t>
      </w:r>
      <w:r w:rsidRPr="00EA7B2B">
        <w:rPr>
          <w:rFonts w:ascii="Arial" w:hAnsi="Arial" w:cs="Arial"/>
          <w:b/>
          <w:bCs/>
          <w:sz w:val="22"/>
          <w:szCs w:val="22"/>
        </w:rPr>
        <w:t>       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  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b/>
          <w:bCs/>
          <w:sz w:val="22"/>
          <w:szCs w:val="22"/>
        </w:rPr>
        <w:t>Vyúčtování služeb    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Dne 23.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2019 obdrželi všichni nájemníci vyúčtování služeb za rok 2018.</w:t>
      </w:r>
      <w:r>
        <w:rPr>
          <w:rFonts w:ascii="Arial" w:hAnsi="Arial" w:cs="Arial"/>
          <w:sz w:val="22"/>
          <w:szCs w:val="22"/>
        </w:rPr>
        <w:t xml:space="preserve"> </w:t>
      </w:r>
      <w:r w:rsidRPr="00EA7B2B">
        <w:rPr>
          <w:rFonts w:ascii="Arial" w:hAnsi="Arial" w:cs="Arial"/>
          <w:sz w:val="22"/>
          <w:szCs w:val="22"/>
        </w:rPr>
        <w:t>Vyúčtování služeb proběhlo s následujícími výsledky: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 xml:space="preserve">celkové náklady:       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1 261 615,- Kč</w:t>
      </w:r>
    </w:p>
    <w:p w:rsidR="00EA7B2B" w:rsidRPr="00EA7B2B" w:rsidRDefault="00EA7B2B" w:rsidP="00EA7B2B">
      <w:pPr>
        <w:ind w:left="709"/>
        <w:jc w:val="both"/>
        <w:rPr>
          <w:rFonts w:ascii="Arial" w:hAnsi="Arial" w:cs="Arial"/>
          <w:sz w:val="22"/>
          <w:szCs w:val="22"/>
        </w:rPr>
      </w:pPr>
      <w:r w:rsidRPr="00EA7B2B">
        <w:rPr>
          <w:rFonts w:ascii="Arial" w:hAnsi="Arial" w:cs="Arial"/>
          <w:sz w:val="22"/>
          <w:szCs w:val="22"/>
        </w:rPr>
        <w:t>celkové zálohy:          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A7B2B">
        <w:rPr>
          <w:rFonts w:ascii="Arial" w:hAnsi="Arial" w:cs="Arial"/>
          <w:sz w:val="22"/>
          <w:szCs w:val="22"/>
        </w:rPr>
        <w:t>1 966 417,- Kč             </w:t>
      </w:r>
    </w:p>
    <w:p w:rsidR="005B5C84" w:rsidRDefault="005B5C84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720"/>
        <w:jc w:val="both"/>
      </w:pPr>
      <w:r>
        <w:rPr>
          <w:rFonts w:ascii="Arial" w:hAnsi="Arial" w:cs="Arial"/>
          <w:bCs/>
          <w:sz w:val="22"/>
          <w:szCs w:val="22"/>
        </w:rPr>
        <w:t>Vzhledem k již provedeným a plánovaným opravám je finanční rozpočet družstva nadále vyrovnaný.</w:t>
      </w:r>
    </w:p>
    <w:p w:rsidR="005B5C84" w:rsidRDefault="005B5C84">
      <w:pPr>
        <w:ind w:left="720"/>
        <w:jc w:val="both"/>
      </w:pPr>
      <w:r>
        <w:rPr>
          <w:rFonts w:ascii="Arial" w:hAnsi="Arial" w:cs="Arial"/>
          <w:sz w:val="22"/>
          <w:szCs w:val="22"/>
        </w:rPr>
        <w:t xml:space="preserve">Pí Křížová požádala členskou schůzi o schválení této účetní uzávěrky – pro: </w:t>
      </w:r>
      <w:r w:rsidR="006F4C1B">
        <w:rPr>
          <w:rFonts w:ascii="Arial" w:hAnsi="Arial" w:cs="Arial"/>
          <w:sz w:val="22"/>
          <w:szCs w:val="22"/>
        </w:rPr>
        <w:t>40</w:t>
      </w:r>
      <w:r>
        <w:rPr>
          <w:rFonts w:ascii="Arial" w:hAnsi="Arial" w:cs="Arial"/>
          <w:sz w:val="22"/>
          <w:szCs w:val="22"/>
        </w:rPr>
        <w:t xml:space="preserve">, proti: 0, zdržel se hlasování: 0. </w:t>
      </w:r>
    </w:p>
    <w:p w:rsidR="005B5C84" w:rsidRDefault="005B5C84">
      <w:pPr>
        <w:ind w:left="720"/>
        <w:jc w:val="both"/>
      </w:pPr>
      <w:r>
        <w:rPr>
          <w:rFonts w:ascii="Arial" w:hAnsi="Arial" w:cs="Arial"/>
          <w:sz w:val="22"/>
          <w:szCs w:val="22"/>
        </w:rPr>
        <w:t xml:space="preserve">Možnost seznámit se s podrobnějšími informacemi je během úředních hodin družstva. </w:t>
      </w:r>
    </w:p>
    <w:p w:rsidR="005B5C84" w:rsidRDefault="005B5C8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Diskuse</w:t>
      </w:r>
    </w:p>
    <w:p w:rsidR="005B5C84" w:rsidRDefault="005B5C84">
      <w:pPr>
        <w:ind w:left="708"/>
      </w:pPr>
      <w:r>
        <w:rPr>
          <w:rFonts w:ascii="Arial" w:hAnsi="Arial" w:cs="Arial"/>
          <w:sz w:val="22"/>
          <w:szCs w:val="22"/>
        </w:rPr>
        <w:t>Nutno sdělovat změn</w:t>
      </w:r>
      <w:r w:rsidR="00D21C9C">
        <w:rPr>
          <w:rFonts w:ascii="Arial" w:hAnsi="Arial" w:cs="Arial"/>
          <w:sz w:val="22"/>
          <w:szCs w:val="22"/>
        </w:rPr>
        <w:t xml:space="preserve">y kontaktních údajů -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telef</w:t>
      </w:r>
      <w:proofErr w:type="spellEnd"/>
      <w:r>
        <w:rPr>
          <w:rFonts w:ascii="Arial" w:hAnsi="Arial" w:cs="Arial"/>
          <w:sz w:val="22"/>
          <w:szCs w:val="22"/>
        </w:rPr>
        <w:t xml:space="preserve">. čísel, emailů či účtů </w:t>
      </w:r>
      <w:r w:rsidR="00D21C9C">
        <w:rPr>
          <w:rFonts w:ascii="Arial" w:hAnsi="Arial" w:cs="Arial"/>
          <w:sz w:val="22"/>
          <w:szCs w:val="22"/>
        </w:rPr>
        <w:t>představenstvu</w:t>
      </w:r>
      <w:r>
        <w:rPr>
          <w:rFonts w:ascii="Arial" w:hAnsi="Arial" w:cs="Arial"/>
          <w:sz w:val="22"/>
          <w:szCs w:val="22"/>
        </w:rPr>
        <w:t>!!!!</w:t>
      </w:r>
    </w:p>
    <w:p w:rsidR="005B5C84" w:rsidRDefault="00D21C9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Přivolávání obou výtahů – nutno okamžitě dotyčné osoby upozornit, pokud nájemníci vidí takové chování – účty za údržbu a opravy výtahů jsou vysoké a platíme to všichni!!!</w:t>
      </w:r>
    </w:p>
    <w:p w:rsidR="00D21C9C" w:rsidRDefault="00D21C9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Kouření na chodbách – bohužel nikdo nebyl přistižen – v celém objektu je zákaz kouření – nutno dodržovat!!!</w:t>
      </w:r>
    </w:p>
    <w:p w:rsidR="00D21C9C" w:rsidRDefault="00D21C9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Příští rok bude nutné zadat poptávkové řízení na výměnu RTN měřičů a vodoměrů – nejlépe s dálkovým odečtem. Schvalovat by se mělo na příští členské schůzi.</w:t>
      </w:r>
    </w:p>
    <w:p w:rsidR="008E53F9" w:rsidRDefault="008E53F9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Dále bude asi nutné zajistit vyčistění odsávání.</w:t>
      </w:r>
    </w:p>
    <w:p w:rsidR="008E53F9" w:rsidRDefault="008E53F9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Nepořádek u kontejnerů – nájemníci Rolnické 1 byli veřejně napadeni za nepořádek kolem kontejnerů, pí Křížová to řešila i na ÚMČ, pravda je taková, že spoustu odpadů do popelnic i kolem nich vyhazují lidé z protějších rodinných domů a i z aut, která hned vedle zastaví… Návrhy na uzavření kontejnerových stání – zde hrozí riziko, že opět bude odpad vyhazován kolem tohoto oplocení…</w:t>
      </w:r>
      <w:r w:rsidR="00D665F5">
        <w:rPr>
          <w:rFonts w:ascii="Arial" w:hAnsi="Arial" w:cs="Arial"/>
          <w:sz w:val="22"/>
          <w:szCs w:val="22"/>
        </w:rPr>
        <w:t xml:space="preserve">Představenstvo apeluje na nájemníky, aby do kontejnerů nevyhazovali věci, které tam </w:t>
      </w:r>
      <w:r w:rsidR="00D665F5">
        <w:rPr>
          <w:rFonts w:ascii="Arial" w:hAnsi="Arial" w:cs="Arial"/>
          <w:sz w:val="22"/>
          <w:szCs w:val="22"/>
        </w:rPr>
        <w:lastRenderedPageBreak/>
        <w:t xml:space="preserve">nepatří – nedaleko je </w:t>
      </w:r>
      <w:proofErr w:type="spellStart"/>
      <w:r w:rsidR="00D665F5">
        <w:rPr>
          <w:rFonts w:ascii="Arial" w:hAnsi="Arial" w:cs="Arial"/>
          <w:sz w:val="22"/>
          <w:szCs w:val="22"/>
        </w:rPr>
        <w:t>Eko</w:t>
      </w:r>
      <w:proofErr w:type="spellEnd"/>
      <w:r w:rsidR="00D665F5">
        <w:rPr>
          <w:rFonts w:ascii="Arial" w:hAnsi="Arial" w:cs="Arial"/>
          <w:sz w:val="22"/>
          <w:szCs w:val="22"/>
        </w:rPr>
        <w:t xml:space="preserve"> dvůr – na Ukrajinské nebo Osové, případně vždy na jaře je k domu přistaven velkoobjemový kontejner, kam je možné tyto věci </w:t>
      </w:r>
      <w:proofErr w:type="gramStart"/>
      <w:r w:rsidR="00D665F5">
        <w:rPr>
          <w:rFonts w:ascii="Arial" w:hAnsi="Arial" w:cs="Arial"/>
          <w:sz w:val="22"/>
          <w:szCs w:val="22"/>
        </w:rPr>
        <w:t>vyhodit..</w:t>
      </w:r>
      <w:proofErr w:type="gramEnd"/>
      <w:r w:rsidR="00D665F5">
        <w:rPr>
          <w:rFonts w:ascii="Arial" w:hAnsi="Arial" w:cs="Arial"/>
          <w:sz w:val="22"/>
          <w:szCs w:val="22"/>
        </w:rPr>
        <w:t xml:space="preserve"> </w:t>
      </w:r>
    </w:p>
    <w:p w:rsidR="00D665F5" w:rsidRDefault="00D665F5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Představenstvo žádá nájemníky o odklizení věcí z chodeb – zanedlouho bude opět požární kontrola a na chodbách nemají být žádné věci.</w:t>
      </w:r>
    </w:p>
    <w:p w:rsidR="00D665F5" w:rsidRDefault="00D665F5">
      <w:pPr>
        <w:ind w:left="708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708"/>
        <w:rPr>
          <w:rFonts w:ascii="Arial" w:hAnsi="Arial" w:cs="Arial"/>
          <w:sz w:val="22"/>
          <w:szCs w:val="22"/>
        </w:rPr>
      </w:pPr>
    </w:p>
    <w:p w:rsidR="005B5C84" w:rsidRDefault="005B5C84"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  <w:u w:val="single"/>
        </w:rPr>
        <w:t>Závěr schůze</w:t>
      </w:r>
    </w:p>
    <w:p w:rsidR="005B5C84" w:rsidRDefault="005B5C84">
      <w:pPr>
        <w:ind w:left="708"/>
        <w:jc w:val="both"/>
      </w:pPr>
      <w:r>
        <w:rPr>
          <w:rFonts w:ascii="Arial" w:hAnsi="Arial" w:cs="Arial"/>
          <w:sz w:val="22"/>
          <w:szCs w:val="22"/>
        </w:rPr>
        <w:t>Členskou schůzí schváleno usnesení – viz příloha.</w:t>
      </w:r>
    </w:p>
    <w:p w:rsidR="005B5C84" w:rsidRDefault="005B5C84">
      <w:pPr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jc w:val="both"/>
      </w:pPr>
    </w:p>
    <w:p w:rsidR="005B5C84" w:rsidRDefault="005B5C84">
      <w:pPr>
        <w:ind w:left="360"/>
        <w:jc w:val="both"/>
      </w:pPr>
      <w:r>
        <w:rPr>
          <w:rFonts w:ascii="Arial" w:hAnsi="Arial" w:cs="Arial"/>
          <w:sz w:val="22"/>
          <w:szCs w:val="22"/>
        </w:rPr>
        <w:t>V Brně dne 2</w:t>
      </w:r>
      <w:r w:rsidR="006736F4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 6. 201</w:t>
      </w:r>
      <w:r w:rsidR="006736F4">
        <w:rPr>
          <w:rFonts w:ascii="Arial" w:hAnsi="Arial" w:cs="Arial"/>
          <w:sz w:val="22"/>
          <w:szCs w:val="22"/>
        </w:rPr>
        <w:t>9</w:t>
      </w:r>
    </w:p>
    <w:p w:rsidR="005B5C84" w:rsidRDefault="005B5C8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360"/>
        <w:jc w:val="both"/>
      </w:pPr>
      <w:r>
        <w:rPr>
          <w:rFonts w:ascii="Arial" w:hAnsi="Arial" w:cs="Arial"/>
          <w:sz w:val="22"/>
          <w:szCs w:val="22"/>
        </w:rPr>
        <w:t xml:space="preserve">zapsal: </w:t>
      </w:r>
      <w:r w:rsidR="006736F4">
        <w:rPr>
          <w:rFonts w:ascii="Arial" w:hAnsi="Arial" w:cs="Arial"/>
          <w:sz w:val="22"/>
          <w:szCs w:val="22"/>
        </w:rPr>
        <w:t>Olga Pazderková</w:t>
      </w: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B5C84" w:rsidRDefault="005B5C84">
      <w:pPr>
        <w:sectPr w:rsidR="005B5C84">
          <w:type w:val="continuous"/>
          <w:pgSz w:w="11906" w:h="16838"/>
          <w:pgMar w:top="510" w:right="567" w:bottom="340" w:left="567" w:header="708" w:footer="708" w:gutter="0"/>
          <w:cols w:space="708"/>
          <w:docGrid w:linePitch="360"/>
        </w:sectPr>
      </w:pPr>
    </w:p>
    <w:p w:rsidR="005B5C84" w:rsidRDefault="005B5C84"/>
    <w:sectPr w:rsidR="005B5C84">
      <w:type w:val="continuous"/>
      <w:pgSz w:w="11906" w:h="16838"/>
      <w:pgMar w:top="510" w:right="567" w:bottom="3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gold">
    <w:charset w:val="EE"/>
    <w:family w:val="script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E7"/>
    <w:rsid w:val="00006FA5"/>
    <w:rsid w:val="00030B14"/>
    <w:rsid w:val="000668A2"/>
    <w:rsid w:val="001014E7"/>
    <w:rsid w:val="00516DF1"/>
    <w:rsid w:val="005B5C84"/>
    <w:rsid w:val="005E0457"/>
    <w:rsid w:val="006736F4"/>
    <w:rsid w:val="006F4C1B"/>
    <w:rsid w:val="008B4855"/>
    <w:rsid w:val="008B7FBD"/>
    <w:rsid w:val="008C3BBF"/>
    <w:rsid w:val="008E53F9"/>
    <w:rsid w:val="009E3881"/>
    <w:rsid w:val="00AD518C"/>
    <w:rsid w:val="00C92D5C"/>
    <w:rsid w:val="00CF4767"/>
    <w:rsid w:val="00D21C9C"/>
    <w:rsid w:val="00D665F5"/>
    <w:rsid w:val="00EA7B2B"/>
    <w:rsid w:val="00EB51E2"/>
    <w:rsid w:val="00EF345C"/>
    <w:rsid w:val="00F03A5C"/>
    <w:rsid w:val="00F14343"/>
    <w:rsid w:val="00F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hAnsi="Arial" w:cs="Arial" w:hint="default"/>
      <w:sz w:val="22"/>
      <w:szCs w:val="2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hAnsi="Arial" w:cs="Arial" w:hint="default"/>
      <w:sz w:val="22"/>
      <w:szCs w:val="22"/>
    </w:rPr>
  </w:style>
  <w:style w:type="character" w:customStyle="1" w:styleId="WW8Num4z1">
    <w:name w:val="WW8Num4z1"/>
    <w:rPr>
      <w:rFonts w:ascii="Times New Roman" w:eastAsia="Times New Roman" w:hAnsi="Times New Roman" w:cs="Times New Roman" w:hint="default"/>
      <w:sz w:val="22"/>
      <w:szCs w:val="22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Marigold" w:hAnsi="Marigold" w:cs="Marigold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Arial" w:eastAsia="Times New Roman" w:hAnsi="Arial" w:cs="Arial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Arial" w:eastAsia="Times New Roman" w:hAnsi="Arial" w:cs="Arial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Standardnpsmoodstavce1">
    <w:name w:val="Standardní písmo odstavce1"/>
  </w:style>
  <w:style w:type="character" w:customStyle="1" w:styleId="Odkaznakoment1">
    <w:name w:val="Odkaz na komentář1"/>
    <w:rPr>
      <w:sz w:val="16"/>
      <w:szCs w:val="16"/>
    </w:rPr>
  </w:style>
  <w:style w:type="character" w:customStyle="1" w:styleId="TextkomenteChar">
    <w:name w:val="Text komentáře Char"/>
    <w:basedOn w:val="Standardnpsmoodstavce1"/>
  </w:style>
  <w:style w:type="character" w:customStyle="1" w:styleId="PedmtkomenteChar">
    <w:name w:val="Předmět komentáře Char"/>
    <w:rPr>
      <w:b/>
      <w:bCs/>
    </w:rPr>
  </w:style>
  <w:style w:type="paragraph" w:customStyle="1" w:styleId="Nadpis">
    <w:name w:val="Nadpis"/>
    <w:basedOn w:val="Normln"/>
    <w:next w:val="Zkladntext"/>
    <w:pPr>
      <w:jc w:val="center"/>
    </w:pPr>
    <w:rPr>
      <w:b/>
      <w:bCs/>
      <w:sz w:val="52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Arial"/>
    </w:r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</w:style>
  <w:style w:type="paragraph" w:customStyle="1" w:styleId="Textkomente1">
    <w:name w:val="Text komentáře1"/>
    <w:basedOn w:val="Normln"/>
    <w:rPr>
      <w:sz w:val="20"/>
      <w:szCs w:val="20"/>
    </w:rPr>
  </w:style>
  <w:style w:type="paragraph" w:styleId="Pedmtkomente">
    <w:name w:val="annotation subject"/>
    <w:basedOn w:val="Textkomente1"/>
    <w:next w:val="Textkomente1"/>
    <w:rPr>
      <w:b/>
      <w:bCs/>
    </w:rPr>
  </w:style>
  <w:style w:type="paragraph" w:styleId="Odstavecseseznamem">
    <w:name w:val="List Paragraph"/>
    <w:basedOn w:val="Normln"/>
    <w:uiPriority w:val="34"/>
    <w:qFormat/>
    <w:rsid w:val="00516DF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hAnsi="Arial" w:cs="Arial" w:hint="default"/>
      <w:sz w:val="22"/>
      <w:szCs w:val="2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hAnsi="Arial" w:cs="Arial" w:hint="default"/>
      <w:sz w:val="22"/>
      <w:szCs w:val="22"/>
    </w:rPr>
  </w:style>
  <w:style w:type="character" w:customStyle="1" w:styleId="WW8Num4z1">
    <w:name w:val="WW8Num4z1"/>
    <w:rPr>
      <w:rFonts w:ascii="Times New Roman" w:eastAsia="Times New Roman" w:hAnsi="Times New Roman" w:cs="Times New Roman" w:hint="default"/>
      <w:sz w:val="22"/>
      <w:szCs w:val="22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Marigold" w:hAnsi="Marigold" w:cs="Marigold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Arial" w:eastAsia="Times New Roman" w:hAnsi="Arial" w:cs="Arial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Arial" w:eastAsia="Times New Roman" w:hAnsi="Arial" w:cs="Arial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Standardnpsmoodstavce1">
    <w:name w:val="Standardní písmo odstavce1"/>
  </w:style>
  <w:style w:type="character" w:customStyle="1" w:styleId="Odkaznakoment1">
    <w:name w:val="Odkaz na komentář1"/>
    <w:rPr>
      <w:sz w:val="16"/>
      <w:szCs w:val="16"/>
    </w:rPr>
  </w:style>
  <w:style w:type="character" w:customStyle="1" w:styleId="TextkomenteChar">
    <w:name w:val="Text komentáře Char"/>
    <w:basedOn w:val="Standardnpsmoodstavce1"/>
  </w:style>
  <w:style w:type="character" w:customStyle="1" w:styleId="PedmtkomenteChar">
    <w:name w:val="Předmět komentáře Char"/>
    <w:rPr>
      <w:b/>
      <w:bCs/>
    </w:rPr>
  </w:style>
  <w:style w:type="paragraph" w:customStyle="1" w:styleId="Nadpis">
    <w:name w:val="Nadpis"/>
    <w:basedOn w:val="Normln"/>
    <w:next w:val="Zkladntext"/>
    <w:pPr>
      <w:jc w:val="center"/>
    </w:pPr>
    <w:rPr>
      <w:b/>
      <w:bCs/>
      <w:sz w:val="52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Arial"/>
    </w:r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</w:style>
  <w:style w:type="paragraph" w:customStyle="1" w:styleId="Textkomente1">
    <w:name w:val="Text komentáře1"/>
    <w:basedOn w:val="Normln"/>
    <w:rPr>
      <w:sz w:val="20"/>
      <w:szCs w:val="20"/>
    </w:rPr>
  </w:style>
  <w:style w:type="paragraph" w:styleId="Pedmtkomente">
    <w:name w:val="annotation subject"/>
    <w:basedOn w:val="Textkomente1"/>
    <w:next w:val="Textkomente1"/>
    <w:rPr>
      <w:b/>
      <w:bCs/>
    </w:rPr>
  </w:style>
  <w:style w:type="paragraph" w:styleId="Odstavecseseznamem">
    <w:name w:val="List Paragraph"/>
    <w:basedOn w:val="Normln"/>
    <w:uiPriority w:val="34"/>
    <w:qFormat/>
    <w:rsid w:val="00516DF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Zápis ze schůze</vt:lpstr>
    </vt:vector>
  </TitlesOfParts>
  <Company>FN Brno</Company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ze schůze</dc:title>
  <dc:subject/>
  <dc:creator>Neurochirurgie</dc:creator>
  <cp:keywords/>
  <cp:lastModifiedBy>Vavca</cp:lastModifiedBy>
  <cp:revision>2</cp:revision>
  <cp:lastPrinted>2014-06-24T14:33:00Z</cp:lastPrinted>
  <dcterms:created xsi:type="dcterms:W3CDTF">2023-06-22T14:20:00Z</dcterms:created>
  <dcterms:modified xsi:type="dcterms:W3CDTF">2023-06-22T14:20:00Z</dcterms:modified>
</cp:coreProperties>
</file>